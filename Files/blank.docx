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E995" w14:textId="77777777" w:rsidR="009412C5" w:rsidRPr="00A20EDA" w:rsidRDefault="009412C5">
      <w:pPr>
        <w:pStyle w:val="14"/>
        <w:shd w:val="clear" w:color="auto" w:fill="auto"/>
        <w:spacing w:line="240" w:lineRule="exact"/>
        <w:jc w:val="center"/>
      </w:pPr>
      <w:bookmarkStart w:id="0" w:name="bookmark0"/>
      <w:r>
        <w:t xml:space="preserve">ТРУДОВОЙ ДОГОВОР № </w:t>
      </w:r>
      <w:bookmarkEnd w:id="0"/>
      <w:r w:rsidR="00913335" w:rsidRPr="00A20EDA">
        <w:t>&lt;</w:t>
      </w:r>
      <w:r w:rsidR="00913335">
        <w:rPr>
          <w:lang w:val="en-US"/>
        </w:rPr>
        <w:t>number</w:t>
      </w:r>
      <w:r w:rsidR="00913335" w:rsidRPr="00A20EDA">
        <w:t>&gt;</w:t>
      </w:r>
    </w:p>
    <w:p w14:paraId="55F4D836" w14:textId="77777777" w:rsidR="009412C5" w:rsidRDefault="009412C5">
      <w:pPr>
        <w:pStyle w:val="21"/>
        <w:shd w:val="clear" w:color="auto" w:fill="auto"/>
        <w:spacing w:after="0" w:line="240" w:lineRule="exact"/>
        <w:ind w:left="6847"/>
        <w:jc w:val="both"/>
      </w:pPr>
    </w:p>
    <w:p w14:paraId="2D177CB7" w14:textId="77777777" w:rsidR="009412C5" w:rsidRDefault="009412C5">
      <w:pPr>
        <w:pStyle w:val="21"/>
        <w:shd w:val="clear" w:color="auto" w:fill="auto"/>
        <w:spacing w:after="0" w:line="240" w:lineRule="exact"/>
      </w:pPr>
    </w:p>
    <w:p w14:paraId="79183DF0" w14:textId="6EC16D17" w:rsidR="009412C5" w:rsidRPr="00A37081" w:rsidRDefault="00735246">
      <w:pPr>
        <w:pStyle w:val="21"/>
        <w:shd w:val="clear" w:color="auto" w:fill="auto"/>
        <w:spacing w:after="0" w:line="240" w:lineRule="exact"/>
        <w:jc w:val="both"/>
      </w:pPr>
      <w:r>
        <w:t>г.</w:t>
      </w:r>
      <w:r w:rsidR="00F26C6F" w:rsidRPr="003D12B3">
        <w:t>&lt;</w:t>
      </w:r>
      <w:r w:rsidR="00A20EDA">
        <w:rPr>
          <w:lang w:val="en-US"/>
        </w:rPr>
        <w:t>city</w:t>
      </w:r>
      <w:r w:rsidR="00F26C6F" w:rsidRPr="003D12B3">
        <w:t>&gt;</w:t>
      </w:r>
      <w:r w:rsidR="00F26C6F">
        <w:t xml:space="preserve">      </w:t>
      </w:r>
      <w:r w:rsidR="009412C5">
        <w:t xml:space="preserve">                                                                          </w:t>
      </w:r>
      <w:r w:rsidR="009412C5" w:rsidRPr="00A37081">
        <w:t xml:space="preserve"> </w:t>
      </w:r>
      <w:r w:rsidR="00A37081" w:rsidRPr="00A37081">
        <w:rPr>
          <w:sz w:val="19"/>
          <w:szCs w:val="19"/>
          <w:lang w:eastAsia="ru-RU"/>
        </w:rPr>
        <w:t>&lt;currentdate&gt;</w:t>
      </w:r>
      <w:r w:rsidR="00F67B8F">
        <w:rPr>
          <w:sz w:val="19"/>
          <w:szCs w:val="19"/>
          <w:lang w:eastAsia="ru-RU"/>
        </w:rPr>
        <w:t>.г</w:t>
      </w:r>
    </w:p>
    <w:p w14:paraId="320D08A4" w14:textId="77777777" w:rsidR="009412C5" w:rsidRDefault="009412C5">
      <w:pPr>
        <w:pStyle w:val="21"/>
        <w:shd w:val="clear" w:color="auto" w:fill="auto"/>
        <w:spacing w:after="0" w:line="274" w:lineRule="exact"/>
        <w:ind w:firstLine="600"/>
        <w:jc w:val="both"/>
      </w:pPr>
    </w:p>
    <w:p w14:paraId="39113726" w14:textId="77777777" w:rsidR="009412C5" w:rsidRDefault="00A50EC0">
      <w:pPr>
        <w:pStyle w:val="21"/>
        <w:shd w:val="clear" w:color="auto" w:fill="auto"/>
        <w:spacing w:after="0" w:line="274" w:lineRule="exact"/>
        <w:jc w:val="both"/>
      </w:pPr>
      <w:r w:rsidRPr="00A50EC0">
        <w:t>&lt;</w:t>
      </w:r>
      <w:r>
        <w:rPr>
          <w:lang w:val="en-US"/>
        </w:rPr>
        <w:t>olo</w:t>
      </w:r>
      <w:r w:rsidRPr="00A50EC0">
        <w:t>&gt;</w:t>
      </w:r>
      <w:r w:rsidR="009412C5">
        <w:t xml:space="preserve"> «</w:t>
      </w:r>
      <w:r w:rsidRPr="00A50EC0">
        <w:t>&lt;</w:t>
      </w:r>
      <w:r>
        <w:rPr>
          <w:lang w:val="en-US"/>
        </w:rPr>
        <w:t>comp</w:t>
      </w:r>
      <w:r w:rsidRPr="00A50EC0">
        <w:t>&gt;</w:t>
      </w:r>
      <w:r w:rsidR="009412C5">
        <w:t xml:space="preserve">», именуемое в дальнейшем «Работодатель», в лице генерального директора </w:t>
      </w:r>
      <w:r w:rsidRPr="00A50EC0">
        <w:t>&lt;</w:t>
      </w:r>
      <w:r>
        <w:rPr>
          <w:lang w:val="en-US"/>
        </w:rPr>
        <w:t>dir</w:t>
      </w:r>
      <w:r w:rsidRPr="00A50EC0">
        <w:t>&gt;</w:t>
      </w:r>
      <w:r w:rsidR="009412C5">
        <w:rPr>
          <w:rStyle w:val="20"/>
          <w:b w:val="0"/>
          <w:bCs w:val="0"/>
        </w:rPr>
        <w:t xml:space="preserve">, </w:t>
      </w:r>
      <w:r w:rsidR="009412C5">
        <w:t>действующего на основании Устава с одной стороны,</w:t>
      </w:r>
    </w:p>
    <w:p w14:paraId="647D6FCA" w14:textId="3CA4926E" w:rsidR="009412C5" w:rsidRDefault="009412C5">
      <w:pPr>
        <w:pStyle w:val="21"/>
        <w:shd w:val="clear" w:color="auto" w:fill="auto"/>
        <w:spacing w:after="0" w:line="274" w:lineRule="exact"/>
        <w:ind w:firstLine="600"/>
        <w:jc w:val="both"/>
      </w:pPr>
      <w:r>
        <w:t xml:space="preserve">и гражданин (ка)  </w:t>
      </w:r>
      <w:r w:rsidR="00587C2D" w:rsidRPr="00184D63">
        <w:t>&lt;</w:t>
      </w:r>
      <w:r w:rsidR="00A20EDA">
        <w:rPr>
          <w:lang w:val="en-US"/>
        </w:rPr>
        <w:t>name</w:t>
      </w:r>
      <w:r w:rsidR="00587C2D" w:rsidRPr="00184D63">
        <w:t>&gt;</w:t>
      </w:r>
      <w:r w:rsidR="00184D63" w:rsidRPr="00184D63">
        <w:t xml:space="preserve"> </w:t>
      </w:r>
      <w:r w:rsidR="00587C2D" w:rsidRPr="00184D63">
        <w:t>&lt;</w:t>
      </w:r>
      <w:r w:rsidR="00A20EDA">
        <w:rPr>
          <w:lang w:val="en-US"/>
        </w:rPr>
        <w:t>surname</w:t>
      </w:r>
      <w:r w:rsidR="00587C2D" w:rsidRPr="00184D63">
        <w:t>&gt;</w:t>
      </w:r>
      <w:r w:rsidR="00184D63" w:rsidRPr="00184D63">
        <w:t xml:space="preserve"> </w:t>
      </w:r>
      <w:r w:rsidR="00587C2D" w:rsidRPr="00184D63">
        <w:t>&lt;</w:t>
      </w:r>
      <w:r w:rsidR="00A20EDA">
        <w:rPr>
          <w:lang w:val="en-US"/>
        </w:rPr>
        <w:t>patronymic</w:t>
      </w:r>
      <w:r w:rsidR="00587C2D" w:rsidRPr="00184D63">
        <w:t>&gt;</w:t>
      </w:r>
      <w:r w:rsidRPr="00184D63">
        <w:t>,</w:t>
      </w:r>
      <w:r>
        <w:rPr>
          <w:rStyle w:val="20"/>
          <w:b w:val="0"/>
          <w:bCs w:val="0"/>
        </w:rPr>
        <w:t xml:space="preserve"> </w:t>
      </w:r>
      <w:r>
        <w:t xml:space="preserve">именуемая в дальнейшем «Работник», действующий от своего имени, с другой стороны, в дальнейшем совместно именуемые «Стороны», а по отдельности </w:t>
      </w:r>
      <w:r w:rsidR="00B03FCD">
        <w:t>–</w:t>
      </w:r>
      <w:r>
        <w:t xml:space="preserve"> «Сторона», заключили в соответствии с Трудовым кодексом Российской Федерации настоящий Трудовой договор о нижеследующем:</w:t>
      </w:r>
    </w:p>
    <w:p w14:paraId="3B36810F" w14:textId="77777777" w:rsidR="009412C5" w:rsidRDefault="009412C5">
      <w:pPr>
        <w:pStyle w:val="14"/>
        <w:shd w:val="clear" w:color="auto" w:fill="auto"/>
        <w:spacing w:after="206" w:line="240" w:lineRule="exact"/>
        <w:ind w:left="3300"/>
      </w:pPr>
      <w:bookmarkStart w:id="1" w:name="bookmark1"/>
      <w:r>
        <w:t>1. Предмет Трудового договора</w:t>
      </w:r>
      <w:bookmarkEnd w:id="1"/>
    </w:p>
    <w:p w14:paraId="3501ECC6" w14:textId="0D77D923" w:rsidR="009412C5" w:rsidRPr="00C27182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 xml:space="preserve">Работник  принимается на работу в </w:t>
      </w:r>
      <w:r w:rsidR="00A370B2" w:rsidRPr="00A50EC0">
        <w:t>&lt;</w:t>
      </w:r>
      <w:r w:rsidR="00A370B2">
        <w:rPr>
          <w:lang w:val="en-US"/>
        </w:rPr>
        <w:t>olo</w:t>
      </w:r>
      <w:r w:rsidR="00A370B2" w:rsidRPr="00A50EC0">
        <w:t>&gt;</w:t>
      </w:r>
      <w:r w:rsidR="00A370B2">
        <w:t xml:space="preserve"> «</w:t>
      </w:r>
      <w:r w:rsidR="00A370B2" w:rsidRPr="00A50EC0">
        <w:t>&lt;</w:t>
      </w:r>
      <w:r w:rsidR="00A370B2">
        <w:rPr>
          <w:lang w:val="en-US"/>
        </w:rPr>
        <w:t>comp</w:t>
      </w:r>
      <w:r w:rsidR="00A20EDA">
        <w:rPr>
          <w:lang w:val="en-US"/>
        </w:rPr>
        <w:t>any</w:t>
      </w:r>
      <w:r w:rsidR="00A370B2" w:rsidRPr="00A50EC0">
        <w:t>&gt;</w:t>
      </w:r>
      <w:r w:rsidR="00A370B2">
        <w:t>»</w:t>
      </w:r>
      <w:r>
        <w:t xml:space="preserve"> на должность: </w:t>
      </w:r>
      <w:r w:rsidR="00191805" w:rsidRPr="00C27182">
        <w:rPr>
          <w:color w:val="000000"/>
          <w:lang w:eastAsia="ru-RU"/>
        </w:rPr>
        <w:t>&lt;role&gt;</w:t>
      </w:r>
    </w:p>
    <w:p w14:paraId="25E536FB" w14:textId="39DDE2CB"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 xml:space="preserve">Место работы: </w:t>
      </w:r>
      <w:r w:rsidR="00083F2B">
        <w:rPr>
          <w:lang w:val="en-US"/>
        </w:rPr>
        <w:t xml:space="preserve">&lt;olo&gt; , </w:t>
      </w:r>
      <w:r w:rsidR="00083F2B">
        <w:t>«</w:t>
      </w:r>
      <w:r w:rsidR="00083F2B" w:rsidRPr="00A50EC0">
        <w:t>&lt;</w:t>
      </w:r>
      <w:r w:rsidR="00083F2B">
        <w:rPr>
          <w:lang w:val="en-US"/>
        </w:rPr>
        <w:t>comp</w:t>
      </w:r>
      <w:r w:rsidR="00A20EDA">
        <w:rPr>
          <w:lang w:val="en-US"/>
        </w:rPr>
        <w:t>any</w:t>
      </w:r>
      <w:r w:rsidR="00083F2B" w:rsidRPr="00A50EC0">
        <w:t>&gt;</w:t>
      </w:r>
      <w:r w:rsidR="00083F2B">
        <w:t>»</w:t>
      </w:r>
    </w:p>
    <w:p w14:paraId="657B06DC" w14:textId="77777777"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>Настоящий Трудовой договор является договором по основной работе.</w:t>
      </w:r>
    </w:p>
    <w:p w14:paraId="3BC3114B" w14:textId="77777777"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>Настоящий Трудовой договор заключен на неопределенный срок.</w:t>
      </w:r>
    </w:p>
    <w:p w14:paraId="457B4F40" w14:textId="77777777"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 xml:space="preserve">Дата начала работы </w:t>
      </w:r>
      <w:r w:rsidR="00083F2B" w:rsidRPr="00A37081">
        <w:rPr>
          <w:sz w:val="19"/>
          <w:szCs w:val="19"/>
          <w:lang w:eastAsia="ru-RU"/>
        </w:rPr>
        <w:t>&lt;currentdate&gt;</w:t>
      </w:r>
      <w:r w:rsidR="00083F2B" w:rsidRPr="00083F2B">
        <w:rPr>
          <w:sz w:val="19"/>
          <w:szCs w:val="19"/>
          <w:lang w:eastAsia="ru-RU"/>
        </w:rPr>
        <w:t xml:space="preserve"> </w:t>
      </w:r>
      <w:r>
        <w:rPr>
          <w:rStyle w:val="20"/>
          <w:b w:val="0"/>
          <w:bCs w:val="0"/>
        </w:rPr>
        <w:t>года.</w:t>
      </w:r>
    </w:p>
    <w:p w14:paraId="269C1E65" w14:textId="77777777" w:rsidR="009412C5" w:rsidRDefault="00B03FCD">
      <w:pPr>
        <w:pStyle w:val="21"/>
        <w:numPr>
          <w:ilvl w:val="0"/>
          <w:numId w:val="2"/>
        </w:numPr>
        <w:shd w:val="clear" w:color="auto" w:fill="auto"/>
        <w:tabs>
          <w:tab w:val="left" w:pos="1063"/>
        </w:tabs>
        <w:spacing w:after="267" w:line="274" w:lineRule="exact"/>
        <w:ind w:firstLine="600"/>
        <w:jc w:val="both"/>
      </w:pPr>
      <w:r>
        <w:t xml:space="preserve">Продолжительность испытания при приеме на работу </w:t>
      </w:r>
      <w:r w:rsidR="00083F2B" w:rsidRPr="00083F2B">
        <w:t>&lt;</w:t>
      </w:r>
      <w:r w:rsidR="00083F2B">
        <w:rPr>
          <w:lang w:val="en-US"/>
        </w:rPr>
        <w:t>data</w:t>
      </w:r>
      <w:r w:rsidR="00083F2B" w:rsidRPr="00083F2B">
        <w:t>&gt;</w:t>
      </w:r>
      <w:r w:rsidR="009412C5">
        <w:rPr>
          <w:rStyle w:val="20"/>
          <w:b w:val="0"/>
          <w:bCs w:val="0"/>
        </w:rPr>
        <w:t xml:space="preserve"> мес. </w:t>
      </w:r>
    </w:p>
    <w:p w14:paraId="4E46E1DB" w14:textId="77777777" w:rsidR="009412C5" w:rsidRDefault="009412C5">
      <w:pPr>
        <w:pStyle w:val="14"/>
        <w:shd w:val="clear" w:color="auto" w:fill="auto"/>
        <w:spacing w:after="195" w:line="240" w:lineRule="exact"/>
        <w:ind w:left="3120"/>
      </w:pPr>
      <w:bookmarkStart w:id="2" w:name="bookmark2"/>
      <w:r>
        <w:t>2. Права и обязанности Работника</w:t>
      </w:r>
      <w:bookmarkEnd w:id="2"/>
    </w:p>
    <w:p w14:paraId="10536E3F" w14:textId="77777777" w:rsidR="009412C5" w:rsidRDefault="009412C5">
      <w:pPr>
        <w:pStyle w:val="21"/>
        <w:numPr>
          <w:ilvl w:val="0"/>
          <w:numId w:val="1"/>
        </w:numPr>
        <w:shd w:val="clear" w:color="auto" w:fill="auto"/>
        <w:tabs>
          <w:tab w:val="left" w:pos="1109"/>
        </w:tabs>
        <w:spacing w:after="0" w:line="274" w:lineRule="exact"/>
        <w:ind w:firstLine="600"/>
        <w:jc w:val="both"/>
      </w:pPr>
      <w:r>
        <w:t>Работник имеет право на:</w:t>
      </w:r>
    </w:p>
    <w:p w14:paraId="6BB918A3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изменение и расторжение настоящего Трудового договора в порядке и на условиях, которые установлены Трудовым кодексом Российской Федерации, иными федеральными законами и настоящим Трудовым договором;</w:t>
      </w:r>
    </w:p>
    <w:p w14:paraId="36F3166F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89"/>
        </w:tabs>
        <w:spacing w:after="0" w:line="274" w:lineRule="exact"/>
        <w:ind w:firstLine="600"/>
        <w:jc w:val="both"/>
      </w:pPr>
      <w:r>
        <w:t>предоставление ему работы, обусловленной настоящим Трудовым договором;</w:t>
      </w:r>
    </w:p>
    <w:p w14:paraId="26B0657C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>
        <w:t>рабочее место, соответствующее государственным нормативным требованиям охраны труда;</w:t>
      </w:r>
    </w:p>
    <w:p w14:paraId="5832129F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>
        <w:t>своевременную и в полном объеме выплату заработной платы в соответствии с настоящим Трудовым договором и Положением об оплате труда Работодателя;</w:t>
      </w:r>
    </w:p>
    <w:p w14:paraId="14015008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отпусков;</w:t>
      </w:r>
    </w:p>
    <w:p w14:paraId="1167F676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полную достоверную информацию об условиях труда и требованиях охраны труда на рабочем месте;</w:t>
      </w:r>
    </w:p>
    <w:p w14:paraId="5C66BF25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профессиональную подготовку, переподготовку и повышение своей квалификации в порядке, установленном Трудовым кодексом Российской Федерации, иными федеральными законами и нормативными документами Работодателя;</w:t>
      </w:r>
    </w:p>
    <w:p w14:paraId="6CBFC3B5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объединение, включая право на создание профессиональных союзов и вступление в них для защиты своих трудовых прав, свобод и законных интересов;</w:t>
      </w:r>
    </w:p>
    <w:p w14:paraId="13C3EBB8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участие в управлении организацией Работодателя предусмотренное Трудовым кодексом Российской Федерации и иными федеральными законами;</w:t>
      </w:r>
    </w:p>
    <w:p w14:paraId="5E36BA26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>
        <w:t>защиту своих трудовых прав, свобод и законных интересов всеми не запрещенными законом способами;</w:t>
      </w:r>
    </w:p>
    <w:p w14:paraId="74902881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>
        <w:t>разрешение индивидуальных и коллективных трудовых споров в порядке, установленном Трудовым кодексом Российской Федерации, иными федеральными законами;</w:t>
      </w:r>
    </w:p>
    <w:p w14:paraId="596EE1DC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>
        <w:t>возмещение вреда, причиненного работнику в связи с исполнением трудовых обязанностей, и компенсацию морального вреда в порядке, установленном Трудовым кодексом Российской Федерации, иными федеральными законами;</w:t>
      </w:r>
    </w:p>
    <w:p w14:paraId="0DDB9EA6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18"/>
        </w:tabs>
        <w:spacing w:after="0" w:line="274" w:lineRule="exact"/>
        <w:ind w:firstLine="580"/>
        <w:jc w:val="both"/>
      </w:pPr>
      <w:r>
        <w:t>обязательное социальное страхование в случаях, предусмотренных федеральными законами:</w:t>
      </w:r>
    </w:p>
    <w:p w14:paraId="3D620518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>
        <w:t>негосударственное пенсионное обеспечение на условиях и в порядке, предусмотренном Положением о негосударственном пенсионном обеспечении работников Работодателя;</w:t>
      </w:r>
    </w:p>
    <w:p w14:paraId="746A4BCC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14"/>
        </w:tabs>
        <w:spacing w:after="240" w:line="274" w:lineRule="exact"/>
        <w:ind w:firstLine="580"/>
        <w:jc w:val="both"/>
      </w:pPr>
      <w:r>
        <w:t>Работник также имеет иные права, предусмотренные Трудовым кодексом Российской Федерации и федеральными законами.</w:t>
      </w:r>
    </w:p>
    <w:p w14:paraId="2CEAC866" w14:textId="77777777" w:rsidR="009412C5" w:rsidRDefault="009412C5">
      <w:pPr>
        <w:pStyle w:val="21"/>
        <w:numPr>
          <w:ilvl w:val="0"/>
          <w:numId w:val="6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>
        <w:t>Работник обязан:</w:t>
      </w:r>
    </w:p>
    <w:p w14:paraId="4616AB20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lastRenderedPageBreak/>
        <w:t>добросовестно исполнять свои трудовые обязанности, возложенные на него настоящим Трудовым договором, должностной инструкцией и не допускать действий, препятствующих другим работникам исполнять свои трудовые обязанности;</w:t>
      </w:r>
    </w:p>
    <w:p w14:paraId="6EAFBBB2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исполнять нормативные документы и распоряжения Работодателя, а также поручения вышестоящих и непосредственных руководителей, отданные в пределах их должностных полномочий и правила внутреннего трудового распорядка Работодателя;</w:t>
      </w:r>
    </w:p>
    <w:p w14:paraId="66C08A08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соблюдать трудовую дисциплину;</w:t>
      </w:r>
    </w:p>
    <w:p w14:paraId="037C442E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соблюдать требования по охране труда и обеспечению безопасности труда и пожарной безопасности;</w:t>
      </w:r>
    </w:p>
    <w:p w14:paraId="51504212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бережно относиться к имуществу Работодателя (в том числе к имуществу третьих лиц, находящемуся у Работодателя) и других работников;</w:t>
      </w:r>
    </w:p>
    <w:p w14:paraId="0F039092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незамедлительно сообщить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находящегося у Работодателя);</w:t>
      </w:r>
    </w:p>
    <w:p w14:paraId="16CDF753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не разглашать сведения, составляющие государственную, служебную или коммерческую тайну, ставшие известными ему в связи с исполнением своих должностных обязанностей, если Работник допущен в установленном порядке к работе со сведениями, составляющими государственную и иную охраняемую федеральным законом тайну.</w:t>
      </w:r>
    </w:p>
    <w:p w14:paraId="7695ED29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267" w:line="274" w:lineRule="exact"/>
        <w:ind w:firstLine="580"/>
        <w:jc w:val="both"/>
      </w:pPr>
      <w:r>
        <w:t>Работник выполняет иные обязанности, предусмотренные Трудовым кодексом Российской Федерации, иными федеральными законами, соглашениями, а также нормативными документами Работодателя.</w:t>
      </w:r>
    </w:p>
    <w:p w14:paraId="70B83F11" w14:textId="77777777" w:rsidR="009412C5" w:rsidRDefault="009412C5">
      <w:pPr>
        <w:pStyle w:val="30"/>
        <w:shd w:val="clear" w:color="auto" w:fill="auto"/>
        <w:spacing w:after="251" w:line="240" w:lineRule="exact"/>
        <w:ind w:left="2960"/>
      </w:pPr>
      <w:r>
        <w:t>3. Права и обязанности Работодателя</w:t>
      </w:r>
    </w:p>
    <w:p w14:paraId="67587512" w14:textId="77777777" w:rsidR="009412C5" w:rsidRDefault="009412C5">
      <w:pPr>
        <w:pStyle w:val="21"/>
        <w:numPr>
          <w:ilvl w:val="0"/>
          <w:numId w:val="13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>
        <w:t>Работодатель имеет право:</w:t>
      </w:r>
    </w:p>
    <w:p w14:paraId="47902428" w14:textId="77777777"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заключать, изменять и расторгать Трудовой договор с Работником в порядке и на условиях, установленных Трудовым кодексом Российской Федерации, иными федеральными законами;</w:t>
      </w:r>
    </w:p>
    <w:p w14:paraId="7FC7EC97" w14:textId="77777777"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вести коллективные переговоры и заключать коллективные договоры;</w:t>
      </w:r>
    </w:p>
    <w:p w14:paraId="33CC69CC" w14:textId="77777777"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300"/>
        </w:tabs>
        <w:spacing w:after="0" w:line="274" w:lineRule="exact"/>
        <w:ind w:firstLine="580"/>
        <w:jc w:val="both"/>
      </w:pPr>
      <w:r>
        <w:t>поощрять работника за добросовестный труд;</w:t>
      </w:r>
    </w:p>
    <w:p w14:paraId="44038436" w14:textId="77777777"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64"/>
        </w:tabs>
        <w:spacing w:after="0" w:line="274" w:lineRule="exact"/>
        <w:ind w:firstLine="580"/>
        <w:jc w:val="both"/>
      </w:pPr>
      <w:r>
        <w:t>требовать от Работника исполнения им трудовых обязанностей и бережного отношения к имуществу Работодателя (в том числе к имуществу третьих лиц, находящемуся у Работодателя) и других работников, соблюдения правил внутреннего трудового распорядка, иных нормативных и распорядительных документов Работодателя;</w:t>
      </w:r>
    </w:p>
    <w:p w14:paraId="55F3E1EF" w14:textId="77777777"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привлекать Работника к дисциплинарной и материальной ответственности в порядке, установленном Трудовым кодексом Российской Федерации, иными федеральными законами;</w:t>
      </w:r>
    </w:p>
    <w:p w14:paraId="082F7142" w14:textId="77777777"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34"/>
        </w:tabs>
        <w:spacing w:after="0" w:line="274" w:lineRule="exact"/>
        <w:ind w:firstLine="580"/>
        <w:jc w:val="both"/>
      </w:pPr>
      <w:r>
        <w:t>принимать локальные нормативные акты;</w:t>
      </w:r>
    </w:p>
    <w:p w14:paraId="1F18A5E1" w14:textId="77777777"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создавать объединения работодателей в целях представительства и защиты своих интересов и вступать в них;</w:t>
      </w:r>
    </w:p>
    <w:p w14:paraId="0FA0655C" w14:textId="77777777"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привлекать при необходимости Работника к выполнению должностных обязанностей за пределами нормальной продолжительности рабочего времени в соответствии с трудовым законодательством Российской Федерации.</w:t>
      </w:r>
    </w:p>
    <w:p w14:paraId="175D2BE1" w14:textId="77777777" w:rsidR="009412C5" w:rsidRDefault="009412C5">
      <w:pPr>
        <w:pStyle w:val="21"/>
        <w:shd w:val="clear" w:color="auto" w:fill="auto"/>
        <w:spacing w:after="0"/>
        <w:ind w:left="567"/>
      </w:pPr>
      <w:r>
        <w:t>3.1.9 Работодатель осуществляет иные права и функции, предусмотренные трудовым законодательством Российской Федерации и нормативными документами Работодателя.</w:t>
      </w:r>
    </w:p>
    <w:p w14:paraId="6C6905B7" w14:textId="77777777" w:rsidR="009412C5" w:rsidRDefault="009412C5">
      <w:pPr>
        <w:pStyle w:val="21"/>
        <w:numPr>
          <w:ilvl w:val="0"/>
          <w:numId w:val="10"/>
        </w:numPr>
        <w:shd w:val="clear" w:color="auto" w:fill="auto"/>
        <w:tabs>
          <w:tab w:val="left" w:pos="1051"/>
        </w:tabs>
        <w:spacing w:after="0" w:line="274" w:lineRule="exact"/>
        <w:ind w:firstLine="580"/>
        <w:jc w:val="both"/>
      </w:pPr>
      <w:r>
        <w:t>Работодатель обязан:</w:t>
      </w:r>
    </w:p>
    <w:p w14:paraId="140D396A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соблюдать трудовое законодательство Российской Федерации и иные нормативные правовые акты, содержащие нормы трудового права, локальные нормативные акты, условия коллективного договора, соглашений и настоящего Трудового договора;</w:t>
      </w:r>
    </w:p>
    <w:p w14:paraId="5A605BC4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>
        <w:t>предоставлять Работнику работу, обусловленную настоящим Трудовым договором;</w:t>
      </w:r>
    </w:p>
    <w:p w14:paraId="3DAD5A40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  <w:tab w:val="left" w:pos="3129"/>
          <w:tab w:val="left" w:pos="6474"/>
          <w:tab w:val="left" w:pos="7487"/>
        </w:tabs>
        <w:spacing w:after="0" w:line="240" w:lineRule="auto"/>
        <w:ind w:firstLine="580"/>
        <w:jc w:val="both"/>
      </w:pPr>
      <w:r>
        <w:t>обеспечивать</w:t>
      </w:r>
      <w:r>
        <w:tab/>
        <w:t>безопасность и условия</w:t>
      </w:r>
      <w:r>
        <w:tab/>
        <w:t>труда,</w:t>
      </w:r>
      <w:r>
        <w:tab/>
        <w:t>соответствующие</w:t>
      </w:r>
    </w:p>
    <w:p w14:paraId="3E6C203E" w14:textId="77777777" w:rsidR="009412C5" w:rsidRDefault="009412C5">
      <w:pPr>
        <w:pStyle w:val="21"/>
        <w:shd w:val="clear" w:color="auto" w:fill="auto"/>
        <w:spacing w:after="0" w:line="240" w:lineRule="auto"/>
      </w:pPr>
      <w:r>
        <w:t>государственным нормативным требованиям охраны труда;</w:t>
      </w:r>
    </w:p>
    <w:p w14:paraId="551DBFF1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spacing w:after="0" w:line="240" w:lineRule="auto"/>
        <w:ind w:firstLine="580"/>
        <w:jc w:val="both"/>
      </w:pPr>
      <w:r>
        <w:t xml:space="preserve"> обеспечивать Работника оборудованием, инструментами, технической документацией и иными средствами, необходимыми для исполнения им трудовых обязанностей;</w:t>
      </w:r>
    </w:p>
    <w:p w14:paraId="71595D16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>
        <w:t>выплачивать в полном размере причитающуюся Работнику заработную плату в сроки, установленные Трудовым кодексом Российской Федерации, правилами внутреннего трудового распорядка Работодателя;</w:t>
      </w:r>
    </w:p>
    <w:p w14:paraId="0C54FB59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spacing w:after="0" w:line="274" w:lineRule="exact"/>
        <w:ind w:firstLine="580"/>
        <w:jc w:val="both"/>
      </w:pPr>
      <w:r>
        <w:lastRenderedPageBreak/>
        <w:t xml:space="preserve"> предоставлять представителям работников полную и достоверную информацию, необходимую для заключения коллективного договора, соглашения и контроля за их выполнением;</w:t>
      </w:r>
    </w:p>
    <w:p w14:paraId="333B3D9B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знакомить Работника под роспись с принимаемыми локальными нормативными актами, непосредственно связанными с его трудовой деятельностью;</w:t>
      </w:r>
    </w:p>
    <w:p w14:paraId="02B72699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своевременно выполнять предписания федерального органа исполнительной власти, уполномоченного на проведение государственного надзора и контроля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функции по контролю и надзору в установленной сфере деятельности, уплачивать штрафы, наложенные за нарушения трудового законодательства и иных нормативных правовых актов, содержащих нормы трудового права;</w:t>
      </w:r>
    </w:p>
    <w:p w14:paraId="47507367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рассматривать представления соответствующих профсоюзных органов, иных избранных работниками представителей о выявленных нарушениях трудового законодательства и иных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представителям;</w:t>
      </w:r>
    </w:p>
    <w:p w14:paraId="74681C9F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создавать условия, обеспечивающие участие Работника в управлении Работодателя, предусмотренное Трудовым кодексом Российской Федерации, иными федеральными законами;</w:t>
      </w:r>
    </w:p>
    <w:p w14:paraId="591EE750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осуществлять обязательное социальное страхование Работника в порядке, установленном федеральными законами, предоставлять социальные гарантии и льготы в соответствии с законодательством Российской Федерации;</w:t>
      </w:r>
    </w:p>
    <w:p w14:paraId="119CC31B" w14:textId="77777777" w:rsidR="009412C5" w:rsidRDefault="009412C5">
      <w:pPr>
        <w:pStyle w:val="21"/>
        <w:numPr>
          <w:ilvl w:val="0"/>
          <w:numId w:val="8"/>
        </w:numPr>
        <w:shd w:val="clear" w:color="auto" w:fill="auto"/>
        <w:tabs>
          <w:tab w:val="left" w:pos="1328"/>
        </w:tabs>
        <w:spacing w:after="0" w:line="274" w:lineRule="exact"/>
        <w:ind w:firstLine="600"/>
        <w:jc w:val="both"/>
      </w:pPr>
      <w:r>
        <w:t>возмещать вред, причиненный Работнику в связи с исполнением им трудовых обязанностей, а также компенсировать моральный вред в порядке и на условиях, которые установлены Трудовым кодексом Российской Федерации, другими федеральными законами и иными нормативными правовыми актами Российской Федерации;</w:t>
      </w:r>
    </w:p>
    <w:p w14:paraId="45F58A85" w14:textId="77777777" w:rsidR="009412C5" w:rsidRDefault="009412C5">
      <w:pPr>
        <w:pStyle w:val="21"/>
        <w:numPr>
          <w:ilvl w:val="0"/>
          <w:numId w:val="8"/>
        </w:numPr>
        <w:shd w:val="clear" w:color="auto" w:fill="auto"/>
        <w:tabs>
          <w:tab w:val="left" w:pos="1323"/>
        </w:tabs>
        <w:spacing w:after="267" w:line="274" w:lineRule="exact"/>
        <w:ind w:firstLine="600"/>
        <w:jc w:val="both"/>
      </w:pPr>
      <w:r>
        <w:t>исполнять иные обязанности, предусмотренные трудовым законодательством и иными нормативными правовыми актами, содержащими нормы трудового права, локальными нормативными актами и настоящим Трудовым договором.</w:t>
      </w:r>
    </w:p>
    <w:p w14:paraId="77CFF47E" w14:textId="77777777" w:rsidR="009412C5" w:rsidRDefault="009412C5">
      <w:pPr>
        <w:pStyle w:val="14"/>
        <w:numPr>
          <w:ilvl w:val="0"/>
          <w:numId w:val="5"/>
        </w:numPr>
        <w:shd w:val="clear" w:color="auto" w:fill="auto"/>
        <w:tabs>
          <w:tab w:val="left" w:pos="2810"/>
        </w:tabs>
        <w:spacing w:after="206" w:line="240" w:lineRule="exact"/>
        <w:ind w:left="2500"/>
        <w:jc w:val="both"/>
      </w:pPr>
      <w:r>
        <w:t>Режим рабочего времени и времени отдыха</w:t>
      </w:r>
    </w:p>
    <w:p w14:paraId="7FE3805A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Работнику устанавливается пятидневная рабочая неделя продолжительностью 40 часов, с двумя выходными (суббота и воскресенье).</w:t>
      </w:r>
    </w:p>
    <w:p w14:paraId="55C00331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5"/>
        </w:tabs>
        <w:spacing w:after="0" w:line="274" w:lineRule="exact"/>
        <w:ind w:firstLine="600"/>
        <w:jc w:val="both"/>
      </w:pPr>
      <w:r>
        <w:t>Режим рабочего времени определяется в соответствии с правилами внутреннего трудового распорядка Работодателя.</w:t>
      </w:r>
    </w:p>
    <w:p w14:paraId="42474A70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Работнику устанавливается ежегодный основной оплачиваемый отпуск продолжительностью 28 календарных дней.</w:t>
      </w:r>
    </w:p>
    <w:p w14:paraId="43FF8A25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Отпуск предоставляется Работнику в течение календарного года в соответствии с графиком отпусков.</w:t>
      </w:r>
    </w:p>
    <w:p w14:paraId="3D639704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По соглашению между работником и работодателем ежегодный оплачиваемый отпуск может быть разделен на части. При этом хотя бы одна из частей этого отпуска должна быть не менее 14 календарных дней.</w:t>
      </w:r>
    </w:p>
    <w:p w14:paraId="30A54BAC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Нерабочие праздничные дни, приходящиеся на период отпуска, в число календарных дней отпуска не включаются и не оплачиваются.</w:t>
      </w:r>
    </w:p>
    <w:p w14:paraId="5054C972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Право на использование отпуска за первый год работы возникает у Работника по истечении шести месяцев его непрерывной работы у Работодателя.</w:t>
      </w:r>
    </w:p>
    <w:p w14:paraId="5FC0EA96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5"/>
        </w:tabs>
        <w:spacing w:after="267" w:line="274" w:lineRule="exact"/>
        <w:ind w:firstLine="600"/>
        <w:jc w:val="both"/>
      </w:pPr>
      <w:r>
        <w:t>По семейным обстоятельствам или иным уважительным причинам Работнику может быть предоставлен отпуск без сохранения заработной платы, если это не отразится на нормальном ходе работы Работодателя.</w:t>
      </w:r>
    </w:p>
    <w:p w14:paraId="06F463F9" w14:textId="77777777" w:rsidR="009412C5" w:rsidRDefault="009412C5">
      <w:pPr>
        <w:pStyle w:val="14"/>
        <w:numPr>
          <w:ilvl w:val="0"/>
          <w:numId w:val="5"/>
        </w:numPr>
        <w:shd w:val="clear" w:color="auto" w:fill="auto"/>
        <w:tabs>
          <w:tab w:val="left" w:pos="4435"/>
        </w:tabs>
        <w:spacing w:after="201" w:line="240" w:lineRule="exact"/>
        <w:ind w:left="4120"/>
        <w:jc w:val="both"/>
      </w:pPr>
      <w:r>
        <w:t>Оплата труда</w:t>
      </w:r>
    </w:p>
    <w:p w14:paraId="68ABF503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За выполнение обязанностей, предусмотренных настоящим Трудовым договором, Работнику устанавливается:</w:t>
      </w:r>
    </w:p>
    <w:p w14:paraId="27E35EB7" w14:textId="77777777"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 xml:space="preserve">должностной оклад в размере </w:t>
      </w:r>
      <w:r w:rsidR="0061163E" w:rsidRPr="0061163E">
        <w:t>&lt;</w:t>
      </w:r>
      <w:r w:rsidR="0061163E">
        <w:rPr>
          <w:lang w:val="en-US"/>
        </w:rPr>
        <w:t>zap</w:t>
      </w:r>
      <w:r w:rsidR="0061163E" w:rsidRPr="0061163E">
        <w:t>&gt;</w:t>
      </w:r>
      <w:r>
        <w:t xml:space="preserve"> рублей ежемесячно;</w:t>
      </w:r>
    </w:p>
    <w:p w14:paraId="58B5582A" w14:textId="77777777"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выплаты компенсационного и стимулирующего характера, согласно соответствующему положению об оплате труда;</w:t>
      </w:r>
    </w:p>
    <w:p w14:paraId="40041A40" w14:textId="77777777"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 xml:space="preserve">премии за основные результаты хозяйственной деятельности согласно соответствующему </w:t>
      </w:r>
      <w:r>
        <w:lastRenderedPageBreak/>
        <w:t>положению о премировании;</w:t>
      </w:r>
    </w:p>
    <w:p w14:paraId="786FDEAA" w14:textId="77777777"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единовременные премии за выполнение особо важных производственных заданий разового характера по распоряжению Работодателя.</w:t>
      </w:r>
    </w:p>
    <w:p w14:paraId="76BE22A8" w14:textId="77777777" w:rsidR="009412C5" w:rsidRDefault="009412C5">
      <w:pPr>
        <w:pStyle w:val="21"/>
        <w:shd w:val="clear" w:color="auto" w:fill="auto"/>
        <w:spacing w:after="0"/>
        <w:ind w:firstLine="600"/>
      </w:pPr>
      <w:r>
        <w:t>5.1.5 иные выплаты, предусмотренные законодательством Российской Федерации, нормативными документами _________________ «___________________________».</w:t>
      </w:r>
    </w:p>
    <w:p w14:paraId="77446D75" w14:textId="77777777" w:rsidR="009412C5" w:rsidRDefault="009412C5">
      <w:pPr>
        <w:pStyle w:val="21"/>
        <w:shd w:val="clear" w:color="auto" w:fill="auto"/>
        <w:spacing w:after="0"/>
        <w:ind w:firstLine="600"/>
      </w:pPr>
    </w:p>
    <w:p w14:paraId="17280709" w14:textId="77777777" w:rsidR="009412C5" w:rsidRDefault="009412C5">
      <w:pPr>
        <w:pStyle w:val="14"/>
        <w:numPr>
          <w:ilvl w:val="0"/>
          <w:numId w:val="5"/>
        </w:numPr>
        <w:shd w:val="clear" w:color="auto" w:fill="auto"/>
        <w:tabs>
          <w:tab w:val="left" w:pos="1575"/>
        </w:tabs>
        <w:spacing w:line="240" w:lineRule="exact"/>
        <w:ind w:left="1260"/>
        <w:jc w:val="both"/>
      </w:pPr>
      <w:r>
        <w:t>Изменение и расторжение Трудового договора, разрешение споров</w:t>
      </w:r>
    </w:p>
    <w:p w14:paraId="75A29C8A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Каждая из сторон настоящего Трудового договора вправе ставить перед другой стороной вопрос о его изменении. Изменения оформляются дополнительным соглашением к настоящему Трудовому договору и подписываются обеими сторонами.</w:t>
      </w:r>
    </w:p>
    <w:p w14:paraId="7A5C43C7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Настоящий Трудовой договор может быть расторгнут по основаниям, предусмотренным законодательством Российской Федерации.</w:t>
      </w:r>
    </w:p>
    <w:p w14:paraId="40A12DFE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В случае возникновения спора между Сторонами они подлежат урегулированию путём непосредственных переговоров Работника и Работодателя. Если спор между Сторонами не будет урегулирован, то он разрешается в порядке, установленном законодательством Российской Федерации.</w:t>
      </w:r>
    </w:p>
    <w:p w14:paraId="026E3721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b/>
          <w:bCs/>
        </w:rPr>
      </w:pPr>
      <w:r>
        <w:t>Настоящий трудовой договор вступает в силу со дня подписания его Сторонами.</w:t>
      </w:r>
    </w:p>
    <w:p w14:paraId="594595E6" w14:textId="77777777" w:rsidR="009412C5" w:rsidRDefault="009412C5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5D947923" w14:textId="77777777" w:rsidR="009412C5" w:rsidRDefault="009412C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7. Иные условия Трудового договора</w:t>
      </w:r>
    </w:p>
    <w:p w14:paraId="23F829BB" w14:textId="77777777" w:rsidR="009412C5" w:rsidRDefault="009412C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7.1. Настоящий Трудовой договор составлен в двух экземплярах, имеющих одинаковую юридическую силу, по одному для каждой из сторон.</w:t>
      </w:r>
    </w:p>
    <w:p w14:paraId="0265A1A3" w14:textId="77777777" w:rsidR="009412C5" w:rsidRDefault="009412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7.2. В части, не предусмотренной настоящим Трудовым договором, стороны руководствуются законодательством Российской Федерации, уставом и иными нормативными документами Работодателя.</w:t>
      </w:r>
    </w:p>
    <w:p w14:paraId="0FF68E42" w14:textId="77777777" w:rsidR="009412C5" w:rsidRDefault="009412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8. АДРЕСА И ПОДПИСИ СТОРОН</w:t>
      </w:r>
    </w:p>
    <w:p w14:paraId="00BC3B9F" w14:textId="77777777" w:rsidR="001114FE" w:rsidRDefault="009412C5">
      <w:r>
        <w:rPr>
          <w:rFonts w:ascii="Times New Roman" w:hAnsi="Times New Roman" w:cs="Times New Roman"/>
        </w:rPr>
        <w:t xml:space="preserve">Работодатель                                                                                                     Работник                                                                   </w:t>
      </w:r>
      <w:r w:rsidR="00C40D6C" w:rsidRPr="00A50EC0">
        <w:t>&lt;</w:t>
      </w:r>
      <w:r w:rsidR="00C40D6C">
        <w:rPr>
          <w:lang w:val="en-US"/>
        </w:rPr>
        <w:t>dir</w:t>
      </w:r>
      <w:r w:rsidR="00C40D6C" w:rsidRPr="00A50EC0">
        <w:t>&gt;</w:t>
      </w:r>
    </w:p>
    <w:p w14:paraId="5047EB5F" w14:textId="3B01EC7C" w:rsidR="009412C5" w:rsidRPr="00A20EDA" w:rsidRDefault="009412C5">
      <w:pPr>
        <w:rPr>
          <w:rFonts w:ascii="Times New Roman" w:hAnsi="Times New Roman" w:cs="Times New Roman"/>
          <w:lang w:val="en-US"/>
        </w:rPr>
      </w:pPr>
      <w:r w:rsidRPr="00A20EDA">
        <w:rPr>
          <w:rFonts w:ascii="Times New Roman" w:hAnsi="Times New Roman" w:cs="Times New Roman"/>
          <w:lang w:val="en-US"/>
        </w:rPr>
        <w:t>"</w:t>
      </w:r>
      <w:r w:rsidR="001114FE" w:rsidRPr="00A20EDA">
        <w:rPr>
          <w:rFonts w:ascii="Times New Roman" w:hAnsi="Times New Roman" w:cs="Times New Roman"/>
          <w:lang w:val="en-US"/>
        </w:rPr>
        <w:t>&lt;</w:t>
      </w:r>
      <w:r w:rsidR="001114FE">
        <w:rPr>
          <w:lang w:val="en-US"/>
        </w:rPr>
        <w:t>comp</w:t>
      </w:r>
      <w:r w:rsidR="00A20EDA">
        <w:rPr>
          <w:lang w:val="en-US"/>
        </w:rPr>
        <w:t>any</w:t>
      </w:r>
      <w:r w:rsidR="001114FE" w:rsidRPr="00A20EDA">
        <w:rPr>
          <w:rFonts w:ascii="Times New Roman" w:hAnsi="Times New Roman" w:cs="Times New Roman"/>
          <w:lang w:val="en-US"/>
        </w:rPr>
        <w:t>&gt;</w:t>
      </w:r>
      <w:r w:rsidRPr="00A20EDA">
        <w:rPr>
          <w:rFonts w:ascii="Times New Roman" w:hAnsi="Times New Roman" w:cs="Times New Roman"/>
          <w:lang w:val="en-US"/>
        </w:rPr>
        <w:t xml:space="preserve">"                                                                  </w:t>
      </w:r>
      <w:r>
        <w:rPr>
          <w:rFonts w:ascii="Times New Roman" w:hAnsi="Times New Roman" w:cs="Times New Roman"/>
        </w:rPr>
        <w:t>Паспорт</w:t>
      </w:r>
      <w:r w:rsidRPr="00A20EDA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серия</w:t>
      </w:r>
      <w:r w:rsidR="0061163E" w:rsidRPr="00A20EDA">
        <w:rPr>
          <w:rFonts w:ascii="Times New Roman" w:hAnsi="Times New Roman" w:cs="Times New Roman"/>
          <w:lang w:val="en-US"/>
        </w:rPr>
        <w:t>&lt;</w:t>
      </w:r>
      <w:r w:rsidR="0061163E">
        <w:rPr>
          <w:rFonts w:ascii="Times New Roman" w:hAnsi="Times New Roman" w:cs="Times New Roman"/>
          <w:lang w:val="en-US"/>
        </w:rPr>
        <w:t>seri</w:t>
      </w:r>
      <w:r w:rsidR="00A20EDA">
        <w:rPr>
          <w:rFonts w:ascii="Times New Roman" w:hAnsi="Times New Roman" w:cs="Times New Roman"/>
          <w:lang w:val="en-US"/>
        </w:rPr>
        <w:t>epass</w:t>
      </w:r>
      <w:r w:rsidR="0061163E" w:rsidRPr="00A20EDA">
        <w:rPr>
          <w:rFonts w:ascii="Times New Roman" w:hAnsi="Times New Roman" w:cs="Times New Roman"/>
          <w:lang w:val="en-US"/>
        </w:rPr>
        <w:t xml:space="preserve">&gt; </w:t>
      </w:r>
      <w:r w:rsidRPr="00A20EDA">
        <w:rPr>
          <w:rFonts w:ascii="Times New Roman" w:hAnsi="Times New Roman" w:cs="Times New Roman"/>
          <w:lang w:val="en-US"/>
        </w:rPr>
        <w:t>№</w:t>
      </w:r>
      <w:r w:rsidR="00587C2D" w:rsidRPr="00A20EDA">
        <w:rPr>
          <w:rFonts w:ascii="Times New Roman" w:hAnsi="Times New Roman" w:cs="Times New Roman"/>
          <w:lang w:val="en-US"/>
        </w:rPr>
        <w:t>&lt;</w:t>
      </w:r>
      <w:r w:rsidR="00A20EDA">
        <w:rPr>
          <w:rFonts w:ascii="Times New Roman" w:hAnsi="Times New Roman" w:cs="Times New Roman"/>
          <w:lang w:val="en-US"/>
        </w:rPr>
        <w:t>numberpass</w:t>
      </w:r>
      <w:r w:rsidR="00587C2D" w:rsidRPr="00A20EDA">
        <w:rPr>
          <w:rFonts w:ascii="Times New Roman" w:hAnsi="Times New Roman" w:cs="Times New Roman"/>
          <w:lang w:val="en-US"/>
        </w:rPr>
        <w:t>&gt;</w:t>
      </w:r>
    </w:p>
    <w:p w14:paraId="721D8695" w14:textId="77777777" w:rsidR="009412C5" w:rsidRPr="001114FE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ИНН/КПП</w:t>
      </w:r>
      <w:r w:rsidR="001114FE" w:rsidRPr="001114FE">
        <w:rPr>
          <w:rFonts w:ascii="Times New Roman" w:hAnsi="Times New Roman" w:cs="Times New Roman"/>
        </w:rPr>
        <w:t>&lt;</w:t>
      </w:r>
      <w:r w:rsidR="001114FE">
        <w:rPr>
          <w:rFonts w:ascii="Times New Roman" w:hAnsi="Times New Roman" w:cs="Times New Roman"/>
          <w:lang w:val="en-US"/>
        </w:rPr>
        <w:t>kpp</w:t>
      </w:r>
      <w:r w:rsidR="001114FE" w:rsidRPr="001114FE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                                                                    </w:t>
      </w:r>
      <w:r w:rsidRPr="00A50EC0">
        <w:rPr>
          <w:rFonts w:ascii="Times New Roman" w:hAnsi="Times New Roman" w:cs="Times New Roman"/>
          <w:sz w:val="20"/>
        </w:rPr>
        <w:t>выдан</w:t>
      </w:r>
      <w:r w:rsidR="00A50EC0">
        <w:rPr>
          <w:rFonts w:ascii="Times New Roman" w:hAnsi="Times New Roman" w:cs="Times New Roman"/>
          <w:sz w:val="20"/>
        </w:rPr>
        <w:t xml:space="preserve"> </w:t>
      </w:r>
      <w:r w:rsidR="00A50EC0" w:rsidRPr="00A50EC0">
        <w:rPr>
          <w:rFonts w:ascii="Times New Roman" w:hAnsi="Times New Roman" w:cs="Times New Roman"/>
        </w:rPr>
        <w:t xml:space="preserve"> </w:t>
      </w:r>
      <w:r w:rsidR="001114FE" w:rsidRPr="001114FE">
        <w:rPr>
          <w:rFonts w:ascii="Times New Roman" w:hAnsi="Times New Roman" w:cs="Times New Roman"/>
        </w:rPr>
        <w:t>&lt;</w:t>
      </w:r>
      <w:r w:rsidR="001114FE">
        <w:rPr>
          <w:rFonts w:ascii="Times New Roman" w:hAnsi="Times New Roman" w:cs="Times New Roman"/>
          <w:lang w:val="en-US"/>
        </w:rPr>
        <w:t>mvd</w:t>
      </w:r>
      <w:r w:rsidR="001114FE" w:rsidRPr="001114FE">
        <w:rPr>
          <w:rFonts w:ascii="Times New Roman" w:hAnsi="Times New Roman" w:cs="Times New Roman"/>
        </w:rPr>
        <w:t>&gt;</w:t>
      </w:r>
    </w:p>
    <w:p w14:paraId="71C0FD15" w14:textId="77777777"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Адрес:</w:t>
      </w:r>
      <w:r w:rsidR="001114FE" w:rsidRPr="001114FE">
        <w:rPr>
          <w:rFonts w:ascii="Times New Roman" w:hAnsi="Times New Roman" w:cs="Times New Roman"/>
        </w:rPr>
        <w:t>&lt;</w:t>
      </w:r>
      <w:r w:rsidR="001114FE">
        <w:rPr>
          <w:rFonts w:ascii="Times New Roman" w:hAnsi="Times New Roman" w:cs="Times New Roman"/>
          <w:lang w:val="en-US"/>
        </w:rPr>
        <w:t>address</w:t>
      </w:r>
      <w:r w:rsidR="001114FE" w:rsidRPr="001114FE">
        <w:rPr>
          <w:rFonts w:ascii="Times New Roman" w:hAnsi="Times New Roman" w:cs="Times New Roman"/>
        </w:rPr>
        <w:t>&gt;</w:t>
      </w:r>
    </w:p>
    <w:p w14:paraId="13BA11AE" w14:textId="77777777"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Генеральный директор</w:t>
      </w:r>
    </w:p>
    <w:p w14:paraId="64450E36" w14:textId="77777777" w:rsidR="009412C5" w:rsidRDefault="00C40D6C">
      <w:pPr>
        <w:rPr>
          <w:rFonts w:ascii="Times New Roman" w:hAnsi="Times New Roman" w:cs="Times New Roman"/>
        </w:rPr>
      </w:pPr>
      <w:r w:rsidRPr="00A50EC0">
        <w:t>&lt;</w:t>
      </w:r>
      <w:r>
        <w:rPr>
          <w:lang w:val="en-US"/>
        </w:rPr>
        <w:t>dir</w:t>
      </w:r>
      <w:r w:rsidRPr="00A50EC0">
        <w:t>&gt;</w:t>
      </w:r>
      <w:r w:rsidR="009412C5">
        <w:rPr>
          <w:rFonts w:ascii="Times New Roman" w:hAnsi="Times New Roman" w:cs="Times New Roman"/>
        </w:rPr>
        <w:t>/_________                                                                   __________________________</w:t>
      </w:r>
    </w:p>
    <w:p w14:paraId="483F0AD4" w14:textId="761E4B33"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Я, </w:t>
      </w:r>
      <w:r w:rsidR="00083F2B" w:rsidRPr="00083F2B">
        <w:rPr>
          <w:rFonts w:ascii="Times New Roman" w:hAnsi="Times New Roman" w:cs="Times New Roman"/>
        </w:rPr>
        <w:t>&lt;</w:t>
      </w:r>
      <w:r w:rsidR="00A20EDA">
        <w:rPr>
          <w:rFonts w:ascii="Times New Roman" w:hAnsi="Times New Roman" w:cs="Times New Roman"/>
          <w:lang w:val="en-US"/>
        </w:rPr>
        <w:t>worker</w:t>
      </w:r>
      <w:r w:rsidR="00083F2B" w:rsidRPr="00083F2B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 при приеме на работу (до подписания трудового договора), в соответствии с частью 3 статьи 68 Трудового кодекса Российской Федерации, под роспись ознакомлена с должностной инструкцией, правилами внутреннего трудового распорядка, положением об оплате труда, положением о премировании, перечнем информации, составляющей коммерческую тайну.</w:t>
      </w:r>
    </w:p>
    <w:p w14:paraId="358F3F5B" w14:textId="77777777" w:rsidR="009412C5" w:rsidRDefault="009412C5">
      <w:r>
        <w:rPr>
          <w:rFonts w:ascii="Times New Roman" w:hAnsi="Times New Roman" w:cs="Times New Roman"/>
        </w:rPr>
        <w:t>Трудовой договор на руки получил (а).</w:t>
      </w:r>
    </w:p>
    <w:p w14:paraId="537E65D1" w14:textId="77777777" w:rsidR="009412C5" w:rsidRDefault="009412C5">
      <w:r>
        <w:t xml:space="preserve">Дата                                                                                                 </w:t>
      </w:r>
      <w:r w:rsidR="00083F2B">
        <w:rPr>
          <w:lang w:val="en-US"/>
        </w:rPr>
        <w:t>&lt;</w:t>
      </w:r>
      <w:r w:rsidR="00083F2B" w:rsidRPr="00A37081">
        <w:rPr>
          <w:sz w:val="19"/>
          <w:szCs w:val="19"/>
          <w:lang w:eastAsia="ru-RU"/>
        </w:rPr>
        <w:t>currentdate</w:t>
      </w:r>
      <w:r w:rsidR="00083F2B">
        <w:rPr>
          <w:lang w:val="en-US"/>
        </w:rPr>
        <w:t>&gt;</w:t>
      </w:r>
      <w:r>
        <w:t>/__________________________</w:t>
      </w:r>
    </w:p>
    <w:sectPr w:rsidR="009412C5">
      <w:pgSz w:w="11906" w:h="16838"/>
      <w:pgMar w:top="1134" w:right="850" w:bottom="719" w:left="720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2"/>
    <w:lvl w:ilvl="0">
      <w:start w:val="1"/>
      <w:numFmt w:val="decimal"/>
      <w:lvlText w:val="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2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5"/>
      <w:numFmt w:val="decimal"/>
      <w:lvlText w:val="3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6"/>
    <w:multiLevelType w:val="multilevel"/>
    <w:tmpl w:val="00000006"/>
    <w:name w:val="WW8Num7"/>
    <w:lvl w:ilvl="0">
      <w:start w:val="2"/>
      <w:numFmt w:val="decimal"/>
      <w:lvlText w:val="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7"/>
    <w:multiLevelType w:val="multilevel"/>
    <w:tmpl w:val="00000007"/>
    <w:name w:val="WW8Num8"/>
    <w:lvl w:ilvl="0">
      <w:start w:val="1"/>
      <w:numFmt w:val="decimal"/>
      <w:lvlText w:val="3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08"/>
    <w:multiLevelType w:val="multilevel"/>
    <w:tmpl w:val="00000008"/>
    <w:name w:val="WW8Num9"/>
    <w:lvl w:ilvl="0">
      <w:start w:val="12"/>
      <w:numFmt w:val="decimal"/>
      <w:lvlText w:val="3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9"/>
    <w:multiLevelType w:val="multilevel"/>
    <w:tmpl w:val="00000009"/>
    <w:name w:val="WW8Num10"/>
    <w:lvl w:ilvl="0">
      <w:start w:val="9"/>
      <w:numFmt w:val="decimal"/>
      <w:lvlText w:val="2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0000000A"/>
    <w:multiLevelType w:val="multilevel"/>
    <w:tmpl w:val="0000000A"/>
    <w:name w:val="WW8Num11"/>
    <w:lvl w:ilvl="0">
      <w:start w:val="2"/>
      <w:numFmt w:val="decimal"/>
      <w:lvlText w:val="3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000000B"/>
    <w:multiLevelType w:val="multilevel"/>
    <w:tmpl w:val="0000000B"/>
    <w:name w:val="WW8Num12"/>
    <w:lvl w:ilvl="0">
      <w:start w:val="1"/>
      <w:numFmt w:val="decimal"/>
      <w:lvlText w:val="3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C"/>
    <w:multiLevelType w:val="multilevel"/>
    <w:tmpl w:val="0000000C"/>
    <w:name w:val="WW8Num13"/>
    <w:lvl w:ilvl="0">
      <w:start w:val="1"/>
      <w:numFmt w:val="decimal"/>
      <w:lvlText w:val="2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000000D"/>
    <w:multiLevelType w:val="multilevel"/>
    <w:tmpl w:val="0000000D"/>
    <w:name w:val="WW8Num14"/>
    <w:lvl w:ilvl="0">
      <w:start w:val="1"/>
      <w:numFmt w:val="decimal"/>
      <w:lvlText w:val="3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FCD"/>
    <w:rsid w:val="00014228"/>
    <w:rsid w:val="00083F2B"/>
    <w:rsid w:val="001114FE"/>
    <w:rsid w:val="00184D63"/>
    <w:rsid w:val="00191805"/>
    <w:rsid w:val="001F758C"/>
    <w:rsid w:val="002D315D"/>
    <w:rsid w:val="003D12B3"/>
    <w:rsid w:val="00463EBF"/>
    <w:rsid w:val="005675F4"/>
    <w:rsid w:val="00587C2D"/>
    <w:rsid w:val="0061163E"/>
    <w:rsid w:val="00735246"/>
    <w:rsid w:val="00913335"/>
    <w:rsid w:val="009412C5"/>
    <w:rsid w:val="009C50E5"/>
    <w:rsid w:val="00A20EDA"/>
    <w:rsid w:val="00A37081"/>
    <w:rsid w:val="00A370B2"/>
    <w:rsid w:val="00A50EC0"/>
    <w:rsid w:val="00B03FCD"/>
    <w:rsid w:val="00C27182"/>
    <w:rsid w:val="00C40D6C"/>
    <w:rsid w:val="00CD20A5"/>
    <w:rsid w:val="00CE2AC7"/>
    <w:rsid w:val="00D51E1E"/>
    <w:rsid w:val="00E72FB6"/>
    <w:rsid w:val="00F26C6F"/>
    <w:rsid w:val="00F6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32F53D3"/>
  <w15:docId w15:val="{72D4E855-DE16-4FCA-B437-1B782D30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2z0">
    <w:name w:val="WW8Num2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6z1">
    <w:name w:val="WW8Num6z1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1">
    <w:name w:val="Основной шрифт абзаца1"/>
  </w:style>
  <w:style w:type="character" w:customStyle="1" w:styleId="10">
    <w:name w:val="Заголовок №1_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_"/>
    <w:rPr>
      <w:rFonts w:ascii="Times New Roman" w:hAnsi="Times New Roman" w:cs="Times New Roman"/>
      <w:shd w:val="clear" w:color="auto" w:fill="FFFFFF"/>
    </w:rPr>
  </w:style>
  <w:style w:type="character" w:customStyle="1" w:styleId="20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ru-RU"/>
    </w:rPr>
  </w:style>
  <w:style w:type="character" w:customStyle="1" w:styleId="3">
    <w:name w:val="Основной текст (3)_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Lucida Sans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Lucida Sans"/>
    </w:rPr>
  </w:style>
  <w:style w:type="paragraph" w:customStyle="1" w:styleId="14">
    <w:name w:val="Заголовок №1"/>
    <w:basedOn w:val="a"/>
    <w:pPr>
      <w:widowControl w:val="0"/>
      <w:shd w:val="clear" w:color="auto" w:fill="FFFFFF"/>
      <w:spacing w:after="0" w:line="24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21">
    <w:name w:val="Основной текст (2)"/>
    <w:basedOn w:val="a"/>
    <w:pPr>
      <w:widowControl w:val="0"/>
      <w:shd w:val="clear" w:color="auto" w:fill="FFFFFF"/>
      <w:spacing w:after="600" w:line="240" w:lineRule="atLeast"/>
    </w:pPr>
    <w:rPr>
      <w:rFonts w:ascii="Times New Roman" w:eastAsia="Times New Roman" w:hAnsi="Times New Roman" w:cs="Times New Roman"/>
    </w:rPr>
  </w:style>
  <w:style w:type="paragraph" w:customStyle="1" w:styleId="30">
    <w:name w:val="Основной текст (3)"/>
    <w:basedOn w:val="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1892</Words>
  <Characters>10787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pascha2705@gmail.com</cp:lastModifiedBy>
  <cp:revision>10</cp:revision>
  <cp:lastPrinted>1899-12-31T18:00:00Z</cp:lastPrinted>
  <dcterms:created xsi:type="dcterms:W3CDTF">2024-03-05T12:41:00Z</dcterms:created>
  <dcterms:modified xsi:type="dcterms:W3CDTF">2024-03-31T12:50:00Z</dcterms:modified>
</cp:coreProperties>
</file>